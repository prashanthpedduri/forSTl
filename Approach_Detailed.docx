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D4EAB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</w:rPr>
      </w:pPr>
      <w:r w:rsidRPr="002A35C2">
        <w:rPr>
          <w:rFonts w:cs="Times"/>
          <w:color w:val="244084"/>
          <w:sz w:val="42"/>
          <w:szCs w:val="42"/>
        </w:rPr>
        <w:t xml:space="preserve">Code assignment Java developer </w:t>
      </w:r>
      <w:r w:rsidRPr="002A35C2">
        <w:rPr>
          <w:rFonts w:cs="Times"/>
          <w:color w:val="244084"/>
          <w:sz w:val="32"/>
          <w:szCs w:val="32"/>
        </w:rPr>
        <w:t xml:space="preserve">v2.0 </w:t>
      </w:r>
    </w:p>
    <w:p w14:paraId="40EFA09B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color w:val="000000"/>
          <w:sz w:val="32"/>
          <w:szCs w:val="32"/>
        </w:rPr>
        <w:t xml:space="preserve">Given the following code...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>class Animal {</w:t>
      </w:r>
    </w:p>
    <w:p w14:paraId="43F133C6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void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walk(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){</w:t>
      </w:r>
    </w:p>
    <w:p w14:paraId="175C0820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2A35C2">
        <w:rPr>
          <w:rFonts w:cs="Times"/>
          <w:b/>
          <w:bCs/>
          <w:color w:val="000000"/>
          <w:sz w:val="26"/>
          <w:szCs w:val="26"/>
        </w:rPr>
        <w:t>System.out.println</w:t>
      </w:r>
      <w:proofErr w:type="spellEnd"/>
      <w:r w:rsidRPr="002A35C2">
        <w:rPr>
          <w:rFonts w:cs="Times"/>
          <w:b/>
          <w:bCs/>
          <w:color w:val="000000"/>
          <w:sz w:val="26"/>
          <w:szCs w:val="26"/>
        </w:rPr>
        <w:t>("I am walking")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; }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 xml:space="preserve">}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 xml:space="preserve">class Bird extends Animal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{ void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 xml:space="preserve"> fly() {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2A35C2">
        <w:rPr>
          <w:rFonts w:cs="Times"/>
          <w:b/>
          <w:bCs/>
          <w:color w:val="000000"/>
          <w:sz w:val="26"/>
          <w:szCs w:val="26"/>
        </w:rPr>
        <w:t>System.out.println</w:t>
      </w:r>
      <w:proofErr w:type="spellEnd"/>
      <w:r w:rsidRPr="002A35C2">
        <w:rPr>
          <w:rFonts w:cs="Times"/>
          <w:b/>
          <w:bCs/>
          <w:color w:val="000000"/>
          <w:sz w:val="26"/>
          <w:szCs w:val="26"/>
        </w:rPr>
        <w:t>("I am flying")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; }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 xml:space="preserve">}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>public class Solution {</w:t>
      </w:r>
      <w:r w:rsidRPr="002A35C2">
        <w:rPr>
          <w:rFonts w:ascii="MS Mincho" w:eastAsia="MS Mincho" w:hAnsi="MS Mincho" w:cs="MS Mincho"/>
          <w:b/>
          <w:bCs/>
          <w:color w:val="000000"/>
          <w:sz w:val="26"/>
          <w:szCs w:val="26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>public static void main(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String[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 xml:space="preserve">] </w:t>
      </w:r>
      <w:proofErr w:type="spellStart"/>
      <w:r w:rsidRPr="002A35C2">
        <w:rPr>
          <w:rFonts w:cs="Times"/>
          <w:b/>
          <w:bCs/>
          <w:color w:val="000000"/>
          <w:sz w:val="26"/>
          <w:szCs w:val="26"/>
        </w:rPr>
        <w:t>args</w:t>
      </w:r>
      <w:proofErr w:type="spellEnd"/>
      <w:r w:rsidRPr="002A35C2">
        <w:rPr>
          <w:rFonts w:cs="Times"/>
          <w:b/>
          <w:bCs/>
          <w:color w:val="000000"/>
          <w:sz w:val="26"/>
          <w:szCs w:val="26"/>
        </w:rPr>
        <w:t xml:space="preserve">) {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 xml:space="preserve">        Bird bird =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Bird(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);</w:t>
      </w:r>
    </w:p>
    <w:p w14:paraId="40B07B42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bird.walk</w:t>
      </w:r>
      <w:proofErr w:type="spellEnd"/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();</w:t>
      </w:r>
    </w:p>
    <w:p w14:paraId="4D755F54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bird.fly</w:t>
      </w:r>
      <w:proofErr w:type="spellEnd"/>
      <w:r w:rsidRPr="002A35C2">
        <w:rPr>
          <w:rFonts w:cs="Times"/>
          <w:b/>
          <w:bCs/>
          <w:color w:val="000000"/>
          <w:sz w:val="26"/>
          <w:szCs w:val="26"/>
        </w:rPr>
        <w:t>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);</w:t>
      </w:r>
    </w:p>
    <w:p w14:paraId="2AD6F6E1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bird.sing</w:t>
      </w:r>
      <w:proofErr w:type="spellEnd"/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();</w:t>
      </w:r>
    </w:p>
    <w:p w14:paraId="13C9D5A8" w14:textId="77777777" w:rsidR="005D7F24" w:rsidRPr="002A35C2" w:rsidRDefault="005D7F24" w:rsidP="005D7F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b/>
          <w:bCs/>
          <w:color w:val="000000"/>
          <w:sz w:val="26"/>
          <w:szCs w:val="26"/>
        </w:rPr>
        <w:t xml:space="preserve">} }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1163F2F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1. Can you implement the </w:t>
      </w:r>
      <w:proofErr w:type="gramStart"/>
      <w:r w:rsidRPr="002A35C2">
        <w:rPr>
          <w:rFonts w:cs="Courier New"/>
          <w:color w:val="000000"/>
          <w:sz w:val="32"/>
          <w:szCs w:val="32"/>
        </w:rPr>
        <w:t>sing(</w:t>
      </w:r>
      <w:proofErr w:type="gramEnd"/>
      <w:r w:rsidRPr="002A35C2">
        <w:rPr>
          <w:rFonts w:cs="Courier New"/>
          <w:color w:val="000000"/>
          <w:sz w:val="32"/>
          <w:szCs w:val="32"/>
        </w:rPr>
        <w:t xml:space="preserve">) </w:t>
      </w:r>
      <w:r w:rsidRPr="002A35C2">
        <w:rPr>
          <w:rFonts w:cs="Times"/>
          <w:color w:val="000000"/>
          <w:sz w:val="32"/>
          <w:szCs w:val="32"/>
        </w:rPr>
        <w:t xml:space="preserve">method for the bird? </w:t>
      </w:r>
    </w:p>
    <w:p w14:paraId="0D82CDE9" w14:textId="77777777" w:rsidR="002A35C2" w:rsidRPr="002A35C2" w:rsidRDefault="002A35C2" w:rsidP="002A35C2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cs="Times"/>
          <w:color w:val="4472C4" w:themeColor="accent5"/>
          <w:sz w:val="32"/>
        </w:rPr>
      </w:pPr>
      <w:r w:rsidRPr="002A35C2">
        <w:rPr>
          <w:rFonts w:cs="Times"/>
          <w:color w:val="4472C4" w:themeColor="accent5"/>
          <w:sz w:val="32"/>
        </w:rPr>
        <w:t xml:space="preserve">I chose not to add this method in Bird class. The reason being, </w:t>
      </w:r>
      <w:proofErr w:type="gramStart"/>
      <w:r w:rsidRPr="002A35C2">
        <w:rPr>
          <w:rFonts w:cs="Times"/>
          <w:color w:val="4472C4" w:themeColor="accent5"/>
          <w:sz w:val="32"/>
        </w:rPr>
        <w:t>All</w:t>
      </w:r>
      <w:proofErr w:type="gramEnd"/>
      <w:r w:rsidRPr="002A35C2">
        <w:rPr>
          <w:rFonts w:cs="Times"/>
          <w:color w:val="4472C4" w:themeColor="accent5"/>
          <w:sz w:val="32"/>
        </w:rPr>
        <w:t xml:space="preserve"> birds can’t sing and those birds which can sing would have to implement </w:t>
      </w:r>
      <w:proofErr w:type="spellStart"/>
      <w:r w:rsidRPr="002A35C2">
        <w:rPr>
          <w:rFonts w:cs="Times"/>
          <w:color w:val="4472C4" w:themeColor="accent5"/>
          <w:sz w:val="32"/>
        </w:rPr>
        <w:t>CanSing</w:t>
      </w:r>
      <w:proofErr w:type="spellEnd"/>
      <w:r w:rsidRPr="002A35C2">
        <w:rPr>
          <w:rFonts w:cs="Times"/>
          <w:color w:val="4472C4" w:themeColor="accent5"/>
          <w:sz w:val="32"/>
        </w:rPr>
        <w:t xml:space="preserve"> interface. If this needs to be added mandatorily, we can add the method </w:t>
      </w:r>
      <w:proofErr w:type="gramStart"/>
      <w:r w:rsidRPr="002A35C2">
        <w:rPr>
          <w:rFonts w:cs="Times"/>
          <w:color w:val="4472C4" w:themeColor="accent5"/>
          <w:sz w:val="32"/>
        </w:rPr>
        <w:t>sing(</w:t>
      </w:r>
      <w:proofErr w:type="gramEnd"/>
      <w:r w:rsidRPr="002A35C2">
        <w:rPr>
          <w:rFonts w:cs="Times"/>
          <w:color w:val="4472C4" w:themeColor="accent5"/>
          <w:sz w:val="32"/>
        </w:rPr>
        <w:t xml:space="preserve">) within Bird class or we can make Bird class extend </w:t>
      </w:r>
      <w:proofErr w:type="spellStart"/>
      <w:r w:rsidRPr="002A35C2">
        <w:rPr>
          <w:rFonts w:cs="Times"/>
          <w:color w:val="4472C4" w:themeColor="accent5"/>
          <w:sz w:val="32"/>
        </w:rPr>
        <w:t>CanSing</w:t>
      </w:r>
      <w:proofErr w:type="spellEnd"/>
      <w:r w:rsidRPr="002A35C2">
        <w:rPr>
          <w:rFonts w:cs="Times"/>
          <w:color w:val="4472C4" w:themeColor="accent5"/>
          <w:sz w:val="32"/>
        </w:rPr>
        <w:t>.</w:t>
      </w:r>
    </w:p>
    <w:p w14:paraId="6E222355" w14:textId="77777777" w:rsidR="005D7F24" w:rsidRPr="002A35C2" w:rsidRDefault="005D7F24" w:rsidP="005D7F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How did </w:t>
      </w:r>
      <w:proofErr w:type="gramStart"/>
      <w:r w:rsidRPr="002A35C2">
        <w:rPr>
          <w:rFonts w:cs="Times"/>
          <w:color w:val="000000"/>
          <w:sz w:val="32"/>
          <w:szCs w:val="32"/>
        </w:rPr>
        <w:t>you</w:t>
      </w:r>
      <w:proofErr w:type="gramEnd"/>
      <w:r w:rsidRPr="002A35C2">
        <w:rPr>
          <w:rFonts w:cs="Times"/>
          <w:color w:val="000000"/>
          <w:sz w:val="32"/>
          <w:szCs w:val="32"/>
        </w:rPr>
        <w:t xml:space="preserve"> unit test it?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EB25CDB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4472C4" w:themeColor="accent5"/>
          <w:sz w:val="32"/>
        </w:rPr>
      </w:pPr>
      <w:r>
        <w:rPr>
          <w:rFonts w:eastAsia="MS Mincho" w:cs="MS Mincho"/>
          <w:color w:val="4472C4" w:themeColor="accent5"/>
        </w:rPr>
        <w:tab/>
      </w:r>
      <w:r>
        <w:rPr>
          <w:rFonts w:eastAsia="MS Mincho" w:cs="MS Mincho"/>
          <w:color w:val="4472C4" w:themeColor="accent5"/>
        </w:rPr>
        <w:tab/>
      </w:r>
      <w:r w:rsidRPr="002A35C2">
        <w:rPr>
          <w:rFonts w:eastAsia="MS Mincho" w:cs="MS Mincho"/>
          <w:color w:val="4472C4" w:themeColor="accent5"/>
          <w:sz w:val="32"/>
        </w:rPr>
        <w:t>I have Used Junit for writing Tests.</w:t>
      </w:r>
    </w:p>
    <w:p w14:paraId="0BA10378" w14:textId="77777777" w:rsidR="005D7F24" w:rsidRPr="002A35C2" w:rsidRDefault="005D7F24" w:rsidP="005D7F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How did you optimize the code for maintainability?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i/>
          <w:iCs/>
          <w:color w:val="000000"/>
          <w:sz w:val="32"/>
          <w:szCs w:val="32"/>
        </w:rPr>
        <w:t xml:space="preserve">(Ask yourself the same question for all following exercises)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B0ED821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4472C4" w:themeColor="accent5"/>
          <w:szCs w:val="32"/>
        </w:rPr>
      </w:pPr>
      <w:r>
        <w:rPr>
          <w:rFonts w:eastAsia="MS Mincho" w:cs="MS Mincho"/>
          <w:color w:val="4472C4" w:themeColor="accent5"/>
          <w:szCs w:val="32"/>
        </w:rPr>
        <w:tab/>
      </w:r>
      <w:r>
        <w:rPr>
          <w:rFonts w:eastAsia="MS Mincho" w:cs="MS Mincho"/>
          <w:color w:val="4472C4" w:themeColor="accent5"/>
          <w:szCs w:val="32"/>
        </w:rPr>
        <w:tab/>
      </w:r>
      <w:r w:rsidRPr="002A35C2">
        <w:rPr>
          <w:rFonts w:eastAsia="MS Mincho" w:cs="MS Mincho"/>
          <w:color w:val="4472C4" w:themeColor="accent5"/>
          <w:sz w:val="32"/>
          <w:szCs w:val="32"/>
        </w:rPr>
        <w:t>I happened to revisit and add certain methods (both while writing UT and while writing basic code for each class)</w:t>
      </w:r>
    </w:p>
    <w:p w14:paraId="4386330B" w14:textId="77777777" w:rsidR="005D7F24" w:rsidRPr="002A35C2" w:rsidRDefault="005D7F24" w:rsidP="005D7F2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Now, we have 2 special kinds of birds: </w:t>
      </w:r>
      <w:proofErr w:type="gramStart"/>
      <w:r w:rsidRPr="002A35C2">
        <w:rPr>
          <w:rFonts w:cs="Times"/>
          <w:color w:val="000000"/>
          <w:sz w:val="32"/>
          <w:szCs w:val="32"/>
        </w:rPr>
        <w:t>the</w:t>
      </w:r>
      <w:proofErr w:type="gram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cs="Courier New"/>
          <w:color w:val="000000"/>
          <w:sz w:val="32"/>
          <w:szCs w:val="32"/>
        </w:rPr>
        <w:t xml:space="preserve">Duck </w:t>
      </w:r>
      <w:r w:rsidRPr="002A35C2">
        <w:rPr>
          <w:rFonts w:cs="Times"/>
          <w:color w:val="000000"/>
          <w:sz w:val="32"/>
          <w:szCs w:val="32"/>
        </w:rPr>
        <w:t xml:space="preserve">and the </w:t>
      </w:r>
      <w:r w:rsidRPr="002A35C2">
        <w:rPr>
          <w:rFonts w:cs="Courier New"/>
          <w:color w:val="000000"/>
          <w:sz w:val="32"/>
          <w:szCs w:val="32"/>
        </w:rPr>
        <w:t>Chicken</w:t>
      </w:r>
      <w:r w:rsidRPr="002A35C2">
        <w:rPr>
          <w:rFonts w:cs="Times"/>
          <w:color w:val="000000"/>
          <w:sz w:val="32"/>
          <w:szCs w:val="32"/>
        </w:rPr>
        <w:t xml:space="preserve">... Can you implement them to make their own special sound?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a. A duck says: “Quack, quack”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b. A duck can swim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i/>
          <w:iCs/>
          <w:color w:val="000000"/>
          <w:sz w:val="32"/>
          <w:szCs w:val="32"/>
        </w:rPr>
        <w:t xml:space="preserve">c. </w:t>
      </w:r>
      <w:r w:rsidRPr="002A35C2">
        <w:rPr>
          <w:rFonts w:cs="Times"/>
          <w:color w:val="000000"/>
          <w:sz w:val="32"/>
          <w:szCs w:val="32"/>
        </w:rPr>
        <w:t>A chicken says: “Cluck, cluck”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i/>
          <w:iCs/>
          <w:color w:val="000000"/>
          <w:sz w:val="32"/>
          <w:szCs w:val="32"/>
        </w:rPr>
        <w:t xml:space="preserve">d. </w:t>
      </w:r>
      <w:r w:rsidRPr="002A35C2">
        <w:rPr>
          <w:rFonts w:cs="Times"/>
          <w:color w:val="000000"/>
          <w:sz w:val="32"/>
          <w:szCs w:val="32"/>
        </w:rPr>
        <w:t xml:space="preserve">A chicken cannot fly </w:t>
      </w:r>
      <w:r w:rsidRPr="002A35C2">
        <w:rPr>
          <w:rFonts w:cs="Times"/>
          <w:i/>
          <w:iCs/>
          <w:color w:val="000000"/>
          <w:sz w:val="32"/>
          <w:szCs w:val="32"/>
        </w:rPr>
        <w:t xml:space="preserve">(assumption: its wings are clipped but ignore that)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E610AA9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cs="Times"/>
          <w:color w:val="4472C4" w:themeColor="accent5"/>
          <w:sz w:val="32"/>
        </w:rPr>
      </w:pPr>
      <w:r w:rsidRPr="002A35C2">
        <w:rPr>
          <w:rFonts w:eastAsia="MS Mincho" w:cs="MS Mincho"/>
          <w:color w:val="4472C4" w:themeColor="accent5"/>
          <w:sz w:val="32"/>
        </w:rPr>
        <w:t>Implemented.</w:t>
      </w:r>
    </w:p>
    <w:p w14:paraId="3BE2AAD2" w14:textId="77777777" w:rsidR="005D7F24" w:rsidRPr="002A35C2" w:rsidRDefault="005D7F24" w:rsidP="005D7F2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>Now how would you model a rooster?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a. A rooster says: “Cock-a-doodle-doo”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b. How is the rooster related to the chicken?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c. Can you think of other </w:t>
      </w:r>
      <w:r w:rsidRPr="002A35C2">
        <w:rPr>
          <w:rFonts w:cs="Times"/>
          <w:color w:val="000000"/>
          <w:sz w:val="32"/>
          <w:szCs w:val="32"/>
        </w:rPr>
        <w:lastRenderedPageBreak/>
        <w:t xml:space="preserve">ways to model a rooster without using inheritance?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1C00153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cs="Times"/>
          <w:color w:val="4472C4" w:themeColor="accent5"/>
          <w:sz w:val="32"/>
          <w:szCs w:val="32"/>
        </w:rPr>
      </w:pPr>
      <w:r w:rsidRPr="002A35C2">
        <w:rPr>
          <w:rFonts w:cs="Times"/>
          <w:color w:val="4472C4" w:themeColor="accent5"/>
          <w:sz w:val="32"/>
          <w:szCs w:val="32"/>
        </w:rPr>
        <w:t xml:space="preserve">I approached this in a way that Rooster is considered to be a Male Chicken. Based on </w:t>
      </w:r>
      <w:proofErr w:type="spellStart"/>
      <w:r w:rsidRPr="002A35C2">
        <w:rPr>
          <w:rFonts w:cs="Times"/>
          <w:color w:val="4472C4" w:themeColor="accent5"/>
          <w:sz w:val="32"/>
          <w:szCs w:val="32"/>
        </w:rPr>
        <w:t>it’s</w:t>
      </w:r>
      <w:proofErr w:type="spellEnd"/>
      <w:r w:rsidRPr="002A35C2">
        <w:rPr>
          <w:rFonts w:cs="Times"/>
          <w:color w:val="4472C4" w:themeColor="accent5"/>
          <w:sz w:val="32"/>
          <w:szCs w:val="32"/>
        </w:rPr>
        <w:t xml:space="preserve"> gender, the behaviour like Fly and Speak can be changed.</w:t>
      </w:r>
    </w:p>
    <w:p w14:paraId="3DFF881F" w14:textId="77777777" w:rsidR="005D7F24" w:rsidRPr="002A35C2" w:rsidRDefault="005D7F24" w:rsidP="005D7F2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Can you model a parrot? We are specifically interested in three parrots, one that lived in a house with dogs one in a house with cats, the other lived on a farm next to the rooster.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a. A parrot living with dogs says: “Woof, woof”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b. A parrot living with cats says: “Meow”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c. A parrot living near the rooster says: “Cock-a-doodle-doo”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d. How do you keep the parrot maintainable? What if we need another </w:t>
      </w:r>
      <w:proofErr w:type="gramStart"/>
      <w:r w:rsidRPr="002A35C2">
        <w:rPr>
          <w:rFonts w:cs="Times"/>
          <w:color w:val="000000"/>
          <w:sz w:val="32"/>
          <w:szCs w:val="32"/>
        </w:rPr>
        <w:t>parrot</w:t>
      </w:r>
      <w:proofErr w:type="gram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lives near a Duck? Or near a phone that rings frequently?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F15E53C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cs="Times"/>
          <w:color w:val="4472C4" w:themeColor="accent5"/>
          <w:sz w:val="32"/>
          <w:szCs w:val="32"/>
        </w:rPr>
      </w:pPr>
      <w:r w:rsidRPr="002A35C2">
        <w:rPr>
          <w:rFonts w:eastAsia="MS Mincho" w:cs="MS Mincho"/>
          <w:color w:val="4472C4" w:themeColor="accent5"/>
          <w:sz w:val="32"/>
          <w:szCs w:val="32"/>
        </w:rPr>
        <w:t xml:space="preserve">Implemented it to match given requirement. </w:t>
      </w:r>
    </w:p>
    <w:p w14:paraId="5607DC5A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400" w:lineRule="atLeast"/>
        <w:rPr>
          <w:rFonts w:cs="Times"/>
          <w:color w:val="000000"/>
        </w:rPr>
      </w:pPr>
      <w:r w:rsidRPr="002A35C2">
        <w:rPr>
          <w:rFonts w:cs="Times"/>
          <w:color w:val="244084"/>
          <w:sz w:val="34"/>
          <w:szCs w:val="34"/>
        </w:rPr>
        <w:t xml:space="preserve">B. Model fish as well as other swimming animals </w:t>
      </w:r>
    </w:p>
    <w:p w14:paraId="069D5352" w14:textId="77777777" w:rsidR="005D7F24" w:rsidRPr="002A35C2" w:rsidRDefault="005D7F24" w:rsidP="005D7F2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In addition to the birds, can you model a fish? a. Fishes don’t sing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b. Fishes don’t walk c. Fishes can swim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C923679" w14:textId="77777777" w:rsidR="005D7F24" w:rsidRPr="002A35C2" w:rsidRDefault="005D7F24" w:rsidP="005D7F2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Can you specialize the fish as a Shark and as a Clownfish? a. Sharks are large and grey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b. Clownfish are small and colourful (orange) c. Clownfish make jokes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d. Sharks eat other fish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04096F2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cs="Times"/>
          <w:color w:val="4472C4" w:themeColor="accent5"/>
          <w:sz w:val="32"/>
        </w:rPr>
      </w:pPr>
      <w:r w:rsidRPr="002A35C2">
        <w:rPr>
          <w:rFonts w:eastAsia="MS Mincho" w:cs="MS Mincho"/>
          <w:color w:val="4472C4" w:themeColor="accent5"/>
          <w:sz w:val="32"/>
        </w:rPr>
        <w:t>Implemented points 1 &amp; 2, as described.</w:t>
      </w:r>
    </w:p>
    <w:p w14:paraId="78EBBDB1" w14:textId="77777777" w:rsidR="005D7F24" w:rsidRPr="002A35C2" w:rsidRDefault="005D7F24" w:rsidP="005D7F2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>Dolphins are not exactly fish, yet, they are good swimmers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a. Can you model a dolphin that swims without inheriting from a fish class? b. How do you avoid duplicating code or introducing unneeded overhead?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6D93234" w14:textId="77777777" w:rsidR="002A35C2" w:rsidRPr="002A35C2" w:rsidRDefault="002A35C2" w:rsidP="002A3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cs="Times"/>
          <w:color w:val="4472C4" w:themeColor="accent5"/>
          <w:sz w:val="32"/>
          <w:szCs w:val="32"/>
        </w:rPr>
      </w:pPr>
      <w:r w:rsidRPr="002A35C2">
        <w:rPr>
          <w:rFonts w:eastAsia="MS Mincho" w:cs="MS Mincho"/>
          <w:color w:val="4472C4" w:themeColor="accent5"/>
          <w:sz w:val="32"/>
          <w:szCs w:val="32"/>
        </w:rPr>
        <w:t xml:space="preserve">I actually would like to make Dolphin extend Fish. But, abiding to the given requirement I made Dolphin extend Animal and acquire </w:t>
      </w:r>
      <w:proofErr w:type="spellStart"/>
      <w:r w:rsidRPr="002A35C2">
        <w:rPr>
          <w:rFonts w:eastAsia="MS Mincho" w:cs="MS Mincho"/>
          <w:color w:val="4472C4" w:themeColor="accent5"/>
          <w:sz w:val="32"/>
          <w:szCs w:val="32"/>
        </w:rPr>
        <w:t>CanSwim</w:t>
      </w:r>
      <w:proofErr w:type="spellEnd"/>
      <w:r w:rsidRPr="002A35C2">
        <w:rPr>
          <w:rFonts w:eastAsia="MS Mincho" w:cs="MS Mincho"/>
          <w:color w:val="4472C4" w:themeColor="accent5"/>
          <w:sz w:val="32"/>
          <w:szCs w:val="32"/>
        </w:rPr>
        <w:t xml:space="preserve"> behaviour. </w:t>
      </w:r>
    </w:p>
    <w:p w14:paraId="5567B4F4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400" w:lineRule="atLeast"/>
        <w:rPr>
          <w:rFonts w:cs="Times"/>
          <w:color w:val="000000"/>
        </w:rPr>
      </w:pPr>
      <w:r w:rsidRPr="002A35C2">
        <w:rPr>
          <w:rFonts w:cs="Times"/>
          <w:color w:val="244084"/>
          <w:sz w:val="34"/>
          <w:szCs w:val="34"/>
        </w:rPr>
        <w:t xml:space="preserve">D. Model animals that change their behaviour over time </w:t>
      </w:r>
    </w:p>
    <w:p w14:paraId="0695DA19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1. Can you model a butterfly? a. A butterfly can fly </w:t>
      </w:r>
    </w:p>
    <w:p w14:paraId="3DDCA24F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b. A butterfly does not make a sound </w:t>
      </w:r>
    </w:p>
    <w:p w14:paraId="544B9780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2. Can you optimize your model to account for the metamorphosis from caterpillar to butterfly? </w:t>
      </w:r>
    </w:p>
    <w:p w14:paraId="72FFEB6E" w14:textId="77777777" w:rsidR="005D7F24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>a. A caterpillar cannot fly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b. A caterpillar can walk (crawl) </w:t>
      </w:r>
    </w:p>
    <w:p w14:paraId="5EF7C44F" w14:textId="77777777" w:rsidR="002A35C2" w:rsidRPr="002A35C2" w:rsidRDefault="002A35C2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4472C4" w:themeColor="accent5"/>
          <w:sz w:val="32"/>
        </w:rPr>
      </w:pPr>
      <w:r w:rsidRPr="002A35C2">
        <w:rPr>
          <w:rFonts w:cs="Times"/>
          <w:color w:val="4472C4" w:themeColor="accent5"/>
          <w:sz w:val="32"/>
        </w:rPr>
        <w:t>Implemented this as per requirement.</w:t>
      </w:r>
    </w:p>
    <w:p w14:paraId="6232F386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400" w:lineRule="atLeast"/>
        <w:rPr>
          <w:rFonts w:cs="Times"/>
          <w:color w:val="000000"/>
        </w:rPr>
      </w:pPr>
      <w:r w:rsidRPr="002A35C2">
        <w:rPr>
          <w:rFonts w:cs="Times"/>
          <w:color w:val="244084"/>
          <w:sz w:val="34"/>
          <w:szCs w:val="34"/>
        </w:rPr>
        <w:t xml:space="preserve">E. Counting animals </w:t>
      </w:r>
    </w:p>
    <w:p w14:paraId="57B539F0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Suppose you have an array of animals, e.g. </w:t>
      </w:r>
    </w:p>
    <w:p w14:paraId="5E7C995B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000000"/>
        </w:rPr>
      </w:pP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Animal[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 xml:space="preserve">] animals = new Animal[]{ new Bird(), </w:t>
      </w:r>
    </w:p>
    <w:p w14:paraId="6D142AD9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Duck(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39BCAB29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Chicken(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15FF2621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Rooster(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7866787B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Parrot(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0E29053E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Fish(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56BAC70E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Shark(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56735261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Clownfish(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212C3B77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spellStart"/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Dolhpin</w:t>
      </w:r>
      <w:proofErr w:type="spellEnd"/>
      <w:r w:rsidRPr="002A35C2">
        <w:rPr>
          <w:rFonts w:cs="Times"/>
          <w:b/>
          <w:bCs/>
          <w:color w:val="000000"/>
          <w:sz w:val="26"/>
          <w:szCs w:val="26"/>
        </w:rPr>
        <w:t>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38F2111C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Frog(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39872096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Dog(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0FF9E3ED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Butterfly(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),</w:t>
      </w:r>
    </w:p>
    <w:p w14:paraId="00A9AEE1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line="300" w:lineRule="atLeast"/>
        <w:rPr>
          <w:rFonts w:cs="Times"/>
          <w:b/>
          <w:bCs/>
          <w:color w:val="000000"/>
          <w:sz w:val="26"/>
          <w:szCs w:val="26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        new </w:t>
      </w:r>
      <w:proofErr w:type="gramStart"/>
      <w:r w:rsidRPr="002A35C2">
        <w:rPr>
          <w:rFonts w:cs="Times"/>
          <w:b/>
          <w:bCs/>
          <w:color w:val="000000"/>
          <w:sz w:val="26"/>
          <w:szCs w:val="26"/>
        </w:rPr>
        <w:t>Cat(</w:t>
      </w:r>
      <w:proofErr w:type="gramEnd"/>
      <w:r w:rsidRPr="002A35C2">
        <w:rPr>
          <w:rFonts w:cs="Times"/>
          <w:b/>
          <w:bCs/>
          <w:color w:val="000000"/>
          <w:sz w:val="26"/>
          <w:szCs w:val="26"/>
        </w:rPr>
        <w:t>)</w:t>
      </w:r>
    </w:p>
    <w:p w14:paraId="08A68E90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000000"/>
        </w:rPr>
      </w:pPr>
      <w:r w:rsidRPr="002A35C2">
        <w:rPr>
          <w:rFonts w:cs="Times"/>
          <w:b/>
          <w:bCs/>
          <w:color w:val="000000"/>
          <w:sz w:val="26"/>
          <w:szCs w:val="26"/>
        </w:rPr>
        <w:t xml:space="preserve">}; </w:t>
      </w:r>
    </w:p>
    <w:p w14:paraId="78B7CCDA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b/>
          <w:bCs/>
          <w:color w:val="000000"/>
          <w:sz w:val="32"/>
          <w:szCs w:val="32"/>
        </w:rPr>
        <w:t>Note</w:t>
      </w:r>
      <w:r w:rsidRPr="002A35C2">
        <w:rPr>
          <w:rFonts w:cs="Times"/>
          <w:color w:val="000000"/>
          <w:sz w:val="32"/>
          <w:szCs w:val="32"/>
        </w:rPr>
        <w:t xml:space="preserve">: The above instantiation may be different if you chose to set up your object model differently... </w:t>
      </w:r>
      <w:r w:rsidRPr="002A35C2">
        <w:rPr>
          <w:rFonts w:cs="Times"/>
          <w:i/>
          <w:iCs/>
          <w:color w:val="000000"/>
          <w:sz w:val="32"/>
          <w:szCs w:val="32"/>
        </w:rPr>
        <w:t xml:space="preserve">(hopefully you did) </w:t>
      </w:r>
    </w:p>
    <w:p w14:paraId="3E3AC8C9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>1. Can you share the code to count: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>a. how many of these animals can fly?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2A35C2">
        <w:rPr>
          <w:rFonts w:cs="Times"/>
          <w:color w:val="000000"/>
          <w:sz w:val="32"/>
          <w:szCs w:val="32"/>
        </w:rPr>
        <w:t xml:space="preserve">b. how many of these animals can walk? c. how many of these animals can sing? d. how many of these animals can swim? </w:t>
      </w:r>
      <w:r w:rsidR="002A35C2">
        <w:rPr>
          <w:rFonts w:cs="Times"/>
          <w:color w:val="000000"/>
          <w:sz w:val="32"/>
          <w:szCs w:val="32"/>
        </w:rPr>
        <w:br/>
      </w:r>
      <w:r w:rsidR="002A35C2" w:rsidRPr="002A35C2">
        <w:rPr>
          <w:rFonts w:cs="Times"/>
          <w:color w:val="4472C4" w:themeColor="accent5"/>
          <w:sz w:val="32"/>
          <w:szCs w:val="32"/>
        </w:rPr>
        <w:t xml:space="preserve">Implemented, please refer to the class </w:t>
      </w:r>
      <w:r w:rsidR="002A35C2" w:rsidRPr="002A35C2">
        <w:rPr>
          <w:rFonts w:cs="Times"/>
          <w:b/>
          <w:i/>
          <w:color w:val="4472C4" w:themeColor="accent5"/>
          <w:sz w:val="32"/>
          <w:szCs w:val="32"/>
        </w:rPr>
        <w:t>E1CountingOfAnimalsByType.java</w:t>
      </w:r>
    </w:p>
    <w:p w14:paraId="7035935E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400" w:lineRule="atLeast"/>
        <w:rPr>
          <w:rFonts w:cs="Times"/>
          <w:color w:val="000000"/>
        </w:rPr>
      </w:pPr>
      <w:r w:rsidRPr="002A35C2">
        <w:rPr>
          <w:rFonts w:cs="Times"/>
          <w:color w:val="244084"/>
          <w:sz w:val="34"/>
          <w:szCs w:val="34"/>
        </w:rPr>
        <w:t xml:space="preserve">BONUS </w:t>
      </w:r>
    </w:p>
    <w:p w14:paraId="526380DF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If you still have time left, please consider the following: </w:t>
      </w:r>
    </w:p>
    <w:p w14:paraId="4E53D170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1. Can you add a second language (if you know a language other than English) Use the rooster as a </w:t>
      </w:r>
      <w:proofErr w:type="spellStart"/>
      <w:r w:rsidRPr="002A35C2">
        <w:rPr>
          <w:rFonts w:cs="Times"/>
          <w:color w:val="000000"/>
          <w:sz w:val="32"/>
          <w:szCs w:val="32"/>
        </w:rPr>
        <w:t>PoC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for demonstrating this. For example, this is how the Rooster sounds differently depending on language. Please add the rooster sound in your native tongue. </w:t>
      </w:r>
    </w:p>
    <w:p w14:paraId="00969B25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Danish: </w:t>
      </w:r>
      <w:proofErr w:type="spellStart"/>
      <w:r w:rsidRPr="002A35C2">
        <w:rPr>
          <w:rFonts w:cs="Times"/>
          <w:color w:val="000000"/>
          <w:sz w:val="32"/>
          <w:szCs w:val="32"/>
        </w:rPr>
        <w:t>kykyliky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CCA8BAC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Dutch: </w:t>
      </w:r>
      <w:proofErr w:type="spellStart"/>
      <w:r w:rsidRPr="002A35C2">
        <w:rPr>
          <w:rFonts w:cs="Times"/>
          <w:color w:val="000000"/>
          <w:sz w:val="32"/>
          <w:szCs w:val="32"/>
        </w:rPr>
        <w:t>kukeleku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15D05EC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Finnish: </w:t>
      </w:r>
      <w:proofErr w:type="spellStart"/>
      <w:r w:rsidRPr="002A35C2">
        <w:rPr>
          <w:rFonts w:cs="Times"/>
          <w:color w:val="000000"/>
          <w:sz w:val="32"/>
          <w:szCs w:val="32"/>
        </w:rPr>
        <w:t>kukko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proofErr w:type="spellStart"/>
      <w:r w:rsidRPr="002A35C2">
        <w:rPr>
          <w:rFonts w:cs="Times"/>
          <w:color w:val="000000"/>
          <w:sz w:val="32"/>
          <w:szCs w:val="32"/>
        </w:rPr>
        <w:t>kiekuu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8B91C2B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French: </w:t>
      </w:r>
      <w:proofErr w:type="spellStart"/>
      <w:r w:rsidRPr="002A35C2">
        <w:rPr>
          <w:rFonts w:cs="Times"/>
          <w:color w:val="000000"/>
          <w:sz w:val="32"/>
          <w:szCs w:val="32"/>
        </w:rPr>
        <w:t>cocorico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07A6F5F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German: </w:t>
      </w:r>
      <w:proofErr w:type="spellStart"/>
      <w:r w:rsidRPr="002A35C2">
        <w:rPr>
          <w:rFonts w:cs="Times"/>
          <w:color w:val="000000"/>
          <w:sz w:val="32"/>
          <w:szCs w:val="32"/>
        </w:rPr>
        <w:t>kikeriki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40F4982" w14:textId="77777777" w:rsidR="005D7F24" w:rsidRPr="002A35C2" w:rsidRDefault="005D7F24" w:rsidP="005D7F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Greek: </w:t>
      </w:r>
      <w:proofErr w:type="spellStart"/>
      <w:r w:rsidRPr="002A35C2">
        <w:rPr>
          <w:rFonts w:cs="Times"/>
          <w:color w:val="000000"/>
          <w:sz w:val="32"/>
          <w:szCs w:val="32"/>
        </w:rPr>
        <w:t>kikiriki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983CA55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>Hebrew: coo-</w:t>
      </w:r>
      <w:proofErr w:type="spellStart"/>
      <w:r w:rsidRPr="002A35C2">
        <w:rPr>
          <w:rFonts w:cs="Times"/>
          <w:color w:val="000000"/>
          <w:sz w:val="32"/>
          <w:szCs w:val="32"/>
        </w:rPr>
        <w:t>koo</w:t>
      </w:r>
      <w:proofErr w:type="spellEnd"/>
      <w:r w:rsidRPr="002A35C2">
        <w:rPr>
          <w:rFonts w:cs="Times"/>
          <w:color w:val="000000"/>
          <w:sz w:val="32"/>
          <w:szCs w:val="32"/>
        </w:rPr>
        <w:t>-</w:t>
      </w:r>
      <w:proofErr w:type="spellStart"/>
      <w:r w:rsidRPr="002A35C2">
        <w:rPr>
          <w:rFonts w:cs="Times"/>
          <w:color w:val="000000"/>
          <w:sz w:val="32"/>
          <w:szCs w:val="32"/>
        </w:rPr>
        <w:t>ri-koo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FF5EB01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Hungarian: </w:t>
      </w:r>
      <w:proofErr w:type="spellStart"/>
      <w:r w:rsidRPr="002A35C2">
        <w:rPr>
          <w:rFonts w:cs="Times"/>
          <w:color w:val="000000"/>
          <w:sz w:val="32"/>
          <w:szCs w:val="32"/>
        </w:rPr>
        <w:t>kukuriku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845742F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Italian: </w:t>
      </w:r>
      <w:proofErr w:type="spellStart"/>
      <w:r w:rsidRPr="002A35C2">
        <w:rPr>
          <w:rFonts w:cs="Times"/>
          <w:color w:val="000000"/>
          <w:sz w:val="32"/>
          <w:szCs w:val="32"/>
        </w:rPr>
        <w:t>chicchirichi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B86FB6D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Japanese: </w:t>
      </w:r>
      <w:proofErr w:type="spellStart"/>
      <w:r w:rsidRPr="002A35C2">
        <w:rPr>
          <w:rFonts w:cs="Times"/>
          <w:color w:val="000000"/>
          <w:sz w:val="32"/>
          <w:szCs w:val="32"/>
        </w:rPr>
        <w:t>ko</w:t>
      </w:r>
      <w:proofErr w:type="spellEnd"/>
      <w:r w:rsidRPr="002A35C2">
        <w:rPr>
          <w:rFonts w:cs="Times"/>
          <w:color w:val="000000"/>
          <w:sz w:val="32"/>
          <w:szCs w:val="32"/>
        </w:rPr>
        <w:t>-</w:t>
      </w:r>
      <w:proofErr w:type="spellStart"/>
      <w:r w:rsidRPr="002A35C2">
        <w:rPr>
          <w:rFonts w:cs="Times"/>
          <w:color w:val="000000"/>
          <w:sz w:val="32"/>
          <w:szCs w:val="32"/>
        </w:rPr>
        <w:t>ke</w:t>
      </w:r>
      <w:proofErr w:type="spellEnd"/>
      <w:r w:rsidRPr="002A35C2">
        <w:rPr>
          <w:rFonts w:cs="Times"/>
          <w:color w:val="000000"/>
          <w:sz w:val="32"/>
          <w:szCs w:val="32"/>
        </w:rPr>
        <w:t>-</w:t>
      </w:r>
      <w:proofErr w:type="spellStart"/>
      <w:r w:rsidRPr="002A35C2">
        <w:rPr>
          <w:rFonts w:cs="Times"/>
          <w:color w:val="000000"/>
          <w:sz w:val="32"/>
          <w:szCs w:val="32"/>
        </w:rPr>
        <w:t>kok</w:t>
      </w:r>
      <w:proofErr w:type="spellEnd"/>
      <w:r w:rsidRPr="002A35C2">
        <w:rPr>
          <w:rFonts w:cs="Times"/>
          <w:color w:val="000000"/>
          <w:sz w:val="32"/>
          <w:szCs w:val="32"/>
        </w:rPr>
        <w:t>-</w:t>
      </w:r>
      <w:proofErr w:type="spellStart"/>
      <w:r w:rsidRPr="002A35C2">
        <w:rPr>
          <w:rFonts w:cs="Times"/>
          <w:color w:val="000000"/>
          <w:sz w:val="32"/>
          <w:szCs w:val="32"/>
        </w:rPr>
        <w:t>ko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-o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46861F5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Portuguese: </w:t>
      </w:r>
      <w:proofErr w:type="spellStart"/>
      <w:r w:rsidRPr="002A35C2">
        <w:rPr>
          <w:rFonts w:cs="Times"/>
          <w:color w:val="000000"/>
          <w:sz w:val="32"/>
          <w:szCs w:val="32"/>
        </w:rPr>
        <w:t>cucurucu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382DA47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Russian: </w:t>
      </w:r>
      <w:proofErr w:type="spellStart"/>
      <w:r w:rsidRPr="002A35C2">
        <w:rPr>
          <w:rFonts w:cs="Times"/>
          <w:color w:val="000000"/>
          <w:sz w:val="32"/>
          <w:szCs w:val="32"/>
        </w:rPr>
        <w:t>kukareku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DFCD3C0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Swedish: </w:t>
      </w:r>
      <w:proofErr w:type="spellStart"/>
      <w:r w:rsidRPr="002A35C2">
        <w:rPr>
          <w:rFonts w:cs="Times"/>
          <w:color w:val="000000"/>
          <w:sz w:val="32"/>
          <w:szCs w:val="32"/>
        </w:rPr>
        <w:t>kuckeliku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7542D30" w14:textId="77777777" w:rsidR="005D7F24" w:rsidRPr="002A35C2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Turkish: </w:t>
      </w:r>
      <w:proofErr w:type="spellStart"/>
      <w:r w:rsidRPr="002A35C2">
        <w:rPr>
          <w:rFonts w:cs="Times"/>
          <w:color w:val="000000"/>
          <w:sz w:val="32"/>
          <w:szCs w:val="32"/>
        </w:rPr>
        <w:t>kuk-kurri-kuuu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3566C5E" w14:textId="77777777" w:rsidR="005D7F24" w:rsidRPr="001E4A43" w:rsidRDefault="005D7F24" w:rsidP="005D7F2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  <w:sz w:val="32"/>
          <w:szCs w:val="32"/>
        </w:rPr>
      </w:pPr>
      <w:r w:rsidRPr="002A35C2">
        <w:rPr>
          <w:rFonts w:cs="Times"/>
          <w:color w:val="000000"/>
          <w:sz w:val="32"/>
          <w:szCs w:val="32"/>
        </w:rPr>
        <w:t xml:space="preserve">Urdu: </w:t>
      </w:r>
      <w:proofErr w:type="spellStart"/>
      <w:r w:rsidRPr="002A35C2">
        <w:rPr>
          <w:rFonts w:cs="Times"/>
          <w:color w:val="000000"/>
          <w:sz w:val="32"/>
          <w:szCs w:val="32"/>
        </w:rPr>
        <w:t>kuklooku</w:t>
      </w:r>
      <w:proofErr w:type="spellEnd"/>
      <w:r w:rsidRPr="002A35C2">
        <w:rPr>
          <w:rFonts w:cs="Times"/>
          <w:color w:val="000000"/>
          <w:sz w:val="32"/>
          <w:szCs w:val="32"/>
        </w:rPr>
        <w:t xml:space="preserve"> </w:t>
      </w:r>
      <w:r w:rsidRPr="002A35C2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883B80" w14:textId="77777777" w:rsidR="001E4A43" w:rsidRPr="001E4A43" w:rsidRDefault="001E4A43" w:rsidP="001E4A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4472C4" w:themeColor="accent5"/>
          <w:sz w:val="32"/>
          <w:szCs w:val="32"/>
        </w:rPr>
      </w:pPr>
      <w:r w:rsidRPr="001E4A43">
        <w:rPr>
          <w:rFonts w:eastAsia="MS Mincho" w:cs="MS Mincho"/>
          <w:color w:val="4472C4" w:themeColor="accent5"/>
          <w:sz w:val="32"/>
          <w:szCs w:val="32"/>
        </w:rPr>
        <w:t>Couldn’t do this. However, I would model this requirement by using Internationalization.</w:t>
      </w:r>
    </w:p>
    <w:p w14:paraId="465F5FD0" w14:textId="77777777" w:rsidR="005D7F24" w:rsidRPr="002A35C2" w:rsidRDefault="005D7F24" w:rsidP="005D7F2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2A35C2">
        <w:rPr>
          <w:rFonts w:cs="Times"/>
          <w:color w:val="000000"/>
          <w:sz w:val="32"/>
          <w:szCs w:val="32"/>
        </w:rPr>
        <w:t xml:space="preserve">2. Can you design a RESTful API for querying these animals? </w:t>
      </w:r>
    </w:p>
    <w:p w14:paraId="53EB7EE2" w14:textId="77777777" w:rsidR="00AA4BFF" w:rsidRPr="00B277FA" w:rsidRDefault="001E4A43">
      <w:p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Yes. I can think of following sample APIs and its various methods.</w:t>
      </w:r>
    </w:p>
    <w:p w14:paraId="0C6F9985" w14:textId="77777777" w:rsidR="001E4A43" w:rsidRPr="00B277FA" w:rsidRDefault="001E4A43">
      <w:pPr>
        <w:rPr>
          <w:color w:val="4472C4" w:themeColor="accent5"/>
          <w:sz w:val="32"/>
        </w:rPr>
      </w:pPr>
    </w:p>
    <w:p w14:paraId="306128A2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 xml:space="preserve">&lt;URL&gt;/animals </w:t>
      </w:r>
    </w:p>
    <w:p w14:paraId="1A6093DD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When used with GET, returns all animals in a readable/</w:t>
      </w:r>
      <w:proofErr w:type="spellStart"/>
      <w:r w:rsidRPr="00B277FA">
        <w:rPr>
          <w:color w:val="4472C4" w:themeColor="accent5"/>
          <w:sz w:val="32"/>
        </w:rPr>
        <w:t>json</w:t>
      </w:r>
      <w:proofErr w:type="spellEnd"/>
      <w:r w:rsidRPr="00B277FA">
        <w:rPr>
          <w:color w:val="4472C4" w:themeColor="accent5"/>
          <w:sz w:val="32"/>
        </w:rPr>
        <w:t xml:space="preserve"> format</w:t>
      </w:r>
    </w:p>
    <w:p w14:paraId="061543EE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&lt;URL&gt;/bird</w:t>
      </w:r>
    </w:p>
    <w:p w14:paraId="78DBAF3D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–&gt; returns all Birds</w:t>
      </w:r>
    </w:p>
    <w:p w14:paraId="1EDEB6B1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PUT -&gt; creates a new bird reso</w:t>
      </w:r>
      <w:bookmarkStart w:id="0" w:name="_GoBack"/>
      <w:bookmarkEnd w:id="0"/>
      <w:r w:rsidRPr="00B277FA">
        <w:rPr>
          <w:color w:val="4472C4" w:themeColor="accent5"/>
          <w:sz w:val="32"/>
        </w:rPr>
        <w:t>urce</w:t>
      </w:r>
    </w:p>
    <w:p w14:paraId="61135DC5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</w:t>
      </w:r>
      <w:proofErr w:type="spellStart"/>
      <w:r w:rsidRPr="00B277FA">
        <w:rPr>
          <w:color w:val="4472C4" w:themeColor="accent5"/>
          <w:sz w:val="32"/>
        </w:rPr>
        <w:t>flyableanimals</w:t>
      </w:r>
      <w:proofErr w:type="spellEnd"/>
    </w:p>
    <w:p w14:paraId="3F01349E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When used with GET, returns all animals which can Fly</w:t>
      </w:r>
    </w:p>
    <w:p w14:paraId="2C4C7A60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</w:t>
      </w:r>
      <w:proofErr w:type="spellStart"/>
      <w:r w:rsidRPr="00B277FA">
        <w:rPr>
          <w:color w:val="4472C4" w:themeColor="accent5"/>
          <w:sz w:val="32"/>
        </w:rPr>
        <w:t>singinganimals</w:t>
      </w:r>
      <w:proofErr w:type="spellEnd"/>
    </w:p>
    <w:p w14:paraId="0CFF7AB6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method -&gt; returns all animals that can sing</w:t>
      </w:r>
    </w:p>
    <w:p w14:paraId="401356AF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&lt;URL&gt;/bird/&lt;</w:t>
      </w:r>
      <w:proofErr w:type="spellStart"/>
      <w:r w:rsidRPr="00B277FA">
        <w:rPr>
          <w:color w:val="4472C4" w:themeColor="accent5"/>
          <w:sz w:val="32"/>
        </w:rPr>
        <w:t>birdname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40F144C0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method -&gt; returns all properties of &lt;</w:t>
      </w:r>
      <w:proofErr w:type="spellStart"/>
      <w:r w:rsidRPr="00B277FA">
        <w:rPr>
          <w:color w:val="4472C4" w:themeColor="accent5"/>
          <w:sz w:val="32"/>
        </w:rPr>
        <w:t>birdname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02E7570A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POST method -&gt; updates the properties of &lt;</w:t>
      </w:r>
      <w:proofErr w:type="spellStart"/>
      <w:r w:rsidRPr="00B277FA">
        <w:rPr>
          <w:color w:val="4472C4" w:themeColor="accent5"/>
          <w:sz w:val="32"/>
        </w:rPr>
        <w:t>birdname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0002D395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&lt;URL&gt;/fish</w:t>
      </w:r>
    </w:p>
    <w:p w14:paraId="077BB069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-&gt; returns all Fishes</w:t>
      </w:r>
    </w:p>
    <w:p w14:paraId="2F2B55E0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PUT -&gt; creates a new Fish</w:t>
      </w:r>
    </w:p>
    <w:p w14:paraId="2C8A4217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&lt;URL&gt;/fish/&lt;</w:t>
      </w:r>
      <w:proofErr w:type="spellStart"/>
      <w:r w:rsidRPr="00B277FA">
        <w:rPr>
          <w:color w:val="4472C4" w:themeColor="accent5"/>
          <w:sz w:val="32"/>
        </w:rPr>
        <w:t>fishname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4F164123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-&gt; returns all detailed properties of &lt;</w:t>
      </w:r>
      <w:proofErr w:type="spellStart"/>
      <w:r w:rsidRPr="00B277FA">
        <w:rPr>
          <w:color w:val="4472C4" w:themeColor="accent5"/>
          <w:sz w:val="32"/>
        </w:rPr>
        <w:t>fishname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23CDB691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POST -&gt; updates given properties for &lt;</w:t>
      </w:r>
      <w:proofErr w:type="spellStart"/>
      <w:r w:rsidRPr="00B277FA">
        <w:rPr>
          <w:color w:val="4472C4" w:themeColor="accent5"/>
          <w:sz w:val="32"/>
        </w:rPr>
        <w:t>fishname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25E1A88D" w14:textId="77777777" w:rsidR="001E4A43" w:rsidRPr="00B277FA" w:rsidRDefault="001E4A43" w:rsidP="001E4A43">
      <w:pPr>
        <w:pStyle w:val="ListParagraph"/>
        <w:numPr>
          <w:ilvl w:val="0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&lt;URL&gt;/mammal</w:t>
      </w:r>
    </w:p>
    <w:p w14:paraId="5D0BF4D3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-&gt; returns all mammals</w:t>
      </w:r>
    </w:p>
    <w:p w14:paraId="2EBC270F" w14:textId="77777777" w:rsidR="001E4A43" w:rsidRPr="00B277FA" w:rsidRDefault="001E4A43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PUT -&gt; creates a new mammal</w:t>
      </w:r>
    </w:p>
    <w:p w14:paraId="03332D37" w14:textId="77777777" w:rsidR="00B277FA" w:rsidRPr="00B277FA" w:rsidRDefault="00B277FA" w:rsidP="001E4A43">
      <w:pPr>
        <w:pStyle w:val="ListParagraph"/>
        <w:numPr>
          <w:ilvl w:val="1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&lt;URL&gt;/mammal/&lt;</w:t>
      </w:r>
      <w:proofErr w:type="spellStart"/>
      <w:r w:rsidRPr="00B277FA">
        <w:rPr>
          <w:color w:val="4472C4" w:themeColor="accent5"/>
          <w:sz w:val="32"/>
        </w:rPr>
        <w:t>mammalname</w:t>
      </w:r>
      <w:proofErr w:type="spellEnd"/>
      <w:r w:rsidRPr="00B277FA">
        <w:rPr>
          <w:color w:val="4472C4" w:themeColor="accent5"/>
          <w:sz w:val="32"/>
        </w:rPr>
        <w:t>&gt;</w:t>
      </w:r>
    </w:p>
    <w:p w14:paraId="5D5A4463" w14:textId="77777777" w:rsidR="00B277FA" w:rsidRPr="00B277FA" w:rsidRDefault="00B277FA" w:rsidP="00B277FA">
      <w:pPr>
        <w:pStyle w:val="ListParagraph"/>
        <w:numPr>
          <w:ilvl w:val="2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GET -&gt; returns detailed props of given mammal</w:t>
      </w:r>
    </w:p>
    <w:p w14:paraId="6AFE66A7" w14:textId="77777777" w:rsidR="001E4A43" w:rsidRPr="00B277FA" w:rsidRDefault="001E4A43" w:rsidP="00B277FA">
      <w:pPr>
        <w:pStyle w:val="ListParagraph"/>
        <w:numPr>
          <w:ilvl w:val="2"/>
          <w:numId w:val="7"/>
        </w:numPr>
        <w:rPr>
          <w:color w:val="4472C4" w:themeColor="accent5"/>
          <w:sz w:val="32"/>
        </w:rPr>
      </w:pPr>
      <w:r w:rsidRPr="00B277FA">
        <w:rPr>
          <w:color w:val="4472C4" w:themeColor="accent5"/>
          <w:sz w:val="32"/>
        </w:rPr>
        <w:t>POST -&gt; updates</w:t>
      </w:r>
      <w:r w:rsidR="00B277FA" w:rsidRPr="00B277FA">
        <w:rPr>
          <w:color w:val="4472C4" w:themeColor="accent5"/>
          <w:sz w:val="32"/>
        </w:rPr>
        <w:t xml:space="preserve"> given mammal </w:t>
      </w:r>
    </w:p>
    <w:sectPr w:rsidR="001E4A43" w:rsidRPr="00B277FA" w:rsidSect="005D7F2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B2E3B62"/>
    <w:multiLevelType w:val="hybridMultilevel"/>
    <w:tmpl w:val="921A7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24"/>
    <w:rsid w:val="001E4A43"/>
    <w:rsid w:val="002A35C2"/>
    <w:rsid w:val="00384D09"/>
    <w:rsid w:val="005A35EC"/>
    <w:rsid w:val="005D7F24"/>
    <w:rsid w:val="00B277FA"/>
    <w:rsid w:val="00E4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6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Pedduri</dc:creator>
  <cp:keywords/>
  <dc:description/>
  <cp:lastModifiedBy>Prashanth Pedduri</cp:lastModifiedBy>
  <cp:revision>1</cp:revision>
  <dcterms:created xsi:type="dcterms:W3CDTF">2018-07-18T17:34:00Z</dcterms:created>
  <dcterms:modified xsi:type="dcterms:W3CDTF">2018-07-18T18:32:00Z</dcterms:modified>
</cp:coreProperties>
</file>